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Pr="004E0C5A" w:rsidRDefault="004E0C5A" w:rsidP="004E0C5A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RESUME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</w:t>
      </w:r>
    </w:p>
    <w:p w:rsidR="00004D07" w:rsidRDefault="004E0C5A" w:rsidP="004E0C5A">
      <w:r>
        <w:t>MARZUKA.S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4E0C5A">
              <w:rPr>
                <w:b/>
                <w:bCs/>
              </w:rPr>
              <w:t>Al NOOR INDIAN.</w:t>
            </w:r>
            <w:r w:rsidR="004E0C5A">
              <w:rPr>
                <w:b/>
                <w:bCs/>
              </w:rPr>
              <w:t>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F441A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F441A" w:rsidRPr="00DB76BD" w:rsidRDefault="000F441A" w:rsidP="00BE618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4E0C5A">
              <w:rPr>
                <w:b/>
                <w:bCs/>
              </w:rPr>
              <w:t>Al NOOR INDIAN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F441A" w:rsidRDefault="000F441A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4E0C5A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0F441A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 w:rsidR="004E0C5A">
        <w:tab/>
        <w:t>: Marzuka.S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E4003A">
        <w:t>ther’s Name</w:t>
      </w:r>
      <w:r w:rsidR="00E4003A">
        <w:tab/>
      </w:r>
      <w:r w:rsidR="004E0C5A">
        <w:tab/>
      </w:r>
      <w:r w:rsidR="004E0C5A">
        <w:tab/>
        <w:t>: P.S.M.Shaik Dawood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004D07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0F441A" w:rsidP="00004D07">
      <w:pPr>
        <w:spacing w:line="360" w:lineRule="auto"/>
        <w:ind w:firstLine="630"/>
      </w:pPr>
      <w:r>
        <w:t>Date of</w:t>
      </w:r>
      <w:r w:rsidR="004E0C5A">
        <w:t xml:space="preserve"> Birth</w:t>
      </w:r>
      <w:r w:rsidR="004E0C5A">
        <w:tab/>
      </w:r>
      <w:r w:rsidR="004E0C5A">
        <w:tab/>
      </w:r>
      <w:r w:rsidR="004E0C5A">
        <w:tab/>
        <w:t>: 05/10/2002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4E0C5A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:marzsheik</w:t>
      </w:r>
      <w:r w:rsidR="000F441A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Languages Known</w:t>
      </w:r>
      <w:r>
        <w:tab/>
      </w:r>
      <w:r>
        <w:tab/>
        <w:t>: Tamil, Arabic,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4E0C5A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Marzuka.s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F11" w:rsidRDefault="00486F11" w:rsidP="00341031">
      <w:r>
        <w:separator/>
      </w:r>
    </w:p>
  </w:endnote>
  <w:endnote w:type="continuationSeparator" w:id="1">
    <w:p w:rsidR="00486F11" w:rsidRDefault="00486F11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F11" w:rsidRDefault="00486F11" w:rsidP="00341031">
      <w:r>
        <w:separator/>
      </w:r>
    </w:p>
  </w:footnote>
  <w:footnote w:type="continuationSeparator" w:id="1">
    <w:p w:rsidR="00486F11" w:rsidRDefault="00486F11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0242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F441A"/>
    <w:rsid w:val="000F7C97"/>
    <w:rsid w:val="00341031"/>
    <w:rsid w:val="0044442C"/>
    <w:rsid w:val="00486F11"/>
    <w:rsid w:val="004E0C5A"/>
    <w:rsid w:val="006E1FC0"/>
    <w:rsid w:val="0071168E"/>
    <w:rsid w:val="00780525"/>
    <w:rsid w:val="008E6C79"/>
    <w:rsid w:val="009121D4"/>
    <w:rsid w:val="009330EA"/>
    <w:rsid w:val="00970CFA"/>
    <w:rsid w:val="00A44E0E"/>
    <w:rsid w:val="00B64A43"/>
    <w:rsid w:val="00C9062A"/>
    <w:rsid w:val="00E4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E0C5A"/>
    <w:pPr>
      <w:pBdr>
        <w:bottom w:val="single" w:sz="8" w:space="4" w:color="94B6D2" w:themeColor="accent1"/>
      </w:pBdr>
      <w:spacing w:after="300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C5A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238</Words>
  <Characters>1357</Characters>
  <Application>Microsoft Office Word</Application>
  <DocSecurity>0</DocSecurity>
  <Lines>11</Lines>
  <Paragraphs>3</Paragraphs>
  <ScaleCrop>false</ScaleCrop>
  <Company>Oprekin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2023-10-26T06:27:00Z</dcterms:created>
  <dcterms:modified xsi:type="dcterms:W3CDTF">2023-10-26T06:27:00Z</dcterms:modified>
</cp:coreProperties>
</file>